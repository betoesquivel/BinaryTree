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C51" w:rsidRPr="00620C51" w:rsidRDefault="00620C51" w:rsidP="00620C51">
      <w:pPr>
        <w:autoSpaceDE w:val="0"/>
        <w:autoSpaceDN w:val="0"/>
        <w:adjustRightInd w:val="0"/>
        <w:spacing w:line="240" w:lineRule="atLeast"/>
        <w:rPr>
          <w:rFonts w:ascii="Arial" w:hAnsi="Arial" w:cs="Arial"/>
          <w:b/>
          <w:bCs/>
          <w:szCs w:val="36"/>
          <w:lang w:val="es-MX"/>
        </w:rPr>
      </w:pPr>
      <w:bookmarkStart w:id="0" w:name="_GoBack"/>
      <w:bookmarkEnd w:id="0"/>
      <w:r w:rsidRPr="00620C51">
        <w:rPr>
          <w:rFonts w:ascii="Arial" w:hAnsi="Arial" w:cs="Arial"/>
          <w:b/>
          <w:bCs/>
          <w:szCs w:val="36"/>
          <w:lang w:val="es-MX"/>
        </w:rPr>
        <w:t>ESTRUCTURAS DE DATOS</w:t>
      </w:r>
    </w:p>
    <w:p w:rsidR="00620C51" w:rsidRPr="00620C51" w:rsidRDefault="00620C51" w:rsidP="00620C51">
      <w:pPr>
        <w:autoSpaceDE w:val="0"/>
        <w:autoSpaceDN w:val="0"/>
        <w:adjustRightInd w:val="0"/>
        <w:spacing w:line="240" w:lineRule="atLeast"/>
        <w:rPr>
          <w:rFonts w:ascii="Arial" w:hAnsi="Arial" w:cs="Arial"/>
          <w:bCs/>
          <w:szCs w:val="36"/>
          <w:lang w:val="es-MX"/>
        </w:rPr>
      </w:pPr>
      <w:r w:rsidRPr="00620C51">
        <w:rPr>
          <w:rFonts w:ascii="Arial" w:hAnsi="Arial" w:cs="Arial"/>
          <w:bCs/>
          <w:szCs w:val="36"/>
          <w:lang w:val="es-MX"/>
        </w:rPr>
        <w:t>Ing. Román Martínez M</w:t>
      </w:r>
    </w:p>
    <w:p w:rsidR="00620C51" w:rsidRPr="007666E2" w:rsidRDefault="00620C51" w:rsidP="00620C51">
      <w:pPr>
        <w:autoSpaceDE w:val="0"/>
        <w:autoSpaceDN w:val="0"/>
        <w:adjustRightInd w:val="0"/>
        <w:spacing w:line="240" w:lineRule="atLeast"/>
        <w:rPr>
          <w:rFonts w:ascii="Arial" w:hAnsi="Arial" w:cs="Arial"/>
          <w:bCs/>
          <w:szCs w:val="36"/>
          <w:lang w:val="es-MX"/>
        </w:rPr>
      </w:pPr>
      <w:r w:rsidRPr="007666E2">
        <w:rPr>
          <w:rFonts w:ascii="Arial" w:hAnsi="Arial" w:cs="Arial"/>
          <w:bCs/>
          <w:szCs w:val="36"/>
          <w:lang w:val="es-MX"/>
        </w:rPr>
        <w:t xml:space="preserve">Semestre </w:t>
      </w:r>
      <w:r w:rsidR="00245863">
        <w:rPr>
          <w:rFonts w:ascii="Arial" w:hAnsi="Arial" w:cs="Arial"/>
          <w:bCs/>
          <w:szCs w:val="36"/>
          <w:lang w:val="es-MX"/>
        </w:rPr>
        <w:t>Agosto-Diciembre</w:t>
      </w:r>
      <w:r w:rsidR="007666E2">
        <w:rPr>
          <w:rFonts w:ascii="Arial" w:hAnsi="Arial" w:cs="Arial"/>
          <w:bCs/>
          <w:szCs w:val="36"/>
          <w:lang w:val="es-MX"/>
        </w:rPr>
        <w:t xml:space="preserve"> 2013</w:t>
      </w:r>
    </w:p>
    <w:p w:rsidR="00620C51" w:rsidRPr="00245863" w:rsidRDefault="00620C51" w:rsidP="00620C51">
      <w:pPr>
        <w:autoSpaceDE w:val="0"/>
        <w:autoSpaceDN w:val="0"/>
        <w:adjustRightInd w:val="0"/>
        <w:spacing w:line="240" w:lineRule="atLeast"/>
        <w:rPr>
          <w:rFonts w:ascii="Arial" w:hAnsi="Arial" w:cs="Arial"/>
          <w:b/>
          <w:bCs/>
          <w:sz w:val="28"/>
          <w:szCs w:val="36"/>
          <w:lang w:val="es-MX"/>
        </w:rPr>
      </w:pPr>
    </w:p>
    <w:p w:rsidR="00620C51" w:rsidRPr="007666E2" w:rsidRDefault="00245863" w:rsidP="00620C51">
      <w:pPr>
        <w:autoSpaceDE w:val="0"/>
        <w:autoSpaceDN w:val="0"/>
        <w:adjustRightInd w:val="0"/>
        <w:spacing w:line="240" w:lineRule="atLeast"/>
        <w:rPr>
          <w:rFonts w:ascii="Arial" w:hAnsi="Arial" w:cs="Arial"/>
          <w:b/>
          <w:bCs/>
          <w:sz w:val="32"/>
          <w:szCs w:val="36"/>
          <w:lang w:val="es-MX"/>
        </w:rPr>
      </w:pPr>
      <w:r>
        <w:rPr>
          <w:rFonts w:ascii="Arial" w:hAnsi="Arial" w:cs="Arial"/>
          <w:b/>
          <w:bCs/>
          <w:sz w:val="32"/>
          <w:szCs w:val="36"/>
          <w:lang w:val="es-MX"/>
        </w:rPr>
        <w:t>TAREA #6</w:t>
      </w:r>
    </w:p>
    <w:p w:rsidR="00F21AE8" w:rsidRPr="007666E2" w:rsidRDefault="00F21AE8" w:rsidP="00620C51">
      <w:pPr>
        <w:autoSpaceDE w:val="0"/>
        <w:autoSpaceDN w:val="0"/>
        <w:adjustRightInd w:val="0"/>
        <w:spacing w:line="240" w:lineRule="atLeast"/>
        <w:rPr>
          <w:rFonts w:ascii="Arial" w:hAnsi="Arial" w:cs="Arial"/>
          <w:b/>
          <w:bCs/>
          <w:sz w:val="32"/>
          <w:szCs w:val="36"/>
          <w:lang w:val="es-MX"/>
        </w:rPr>
      </w:pPr>
    </w:p>
    <w:p w:rsidR="00113A70" w:rsidRDefault="00113A70" w:rsidP="00F21AE8">
      <w:pPr>
        <w:pStyle w:val="ListParagraph"/>
        <w:numPr>
          <w:ilvl w:val="0"/>
          <w:numId w:val="16"/>
        </w:numPr>
        <w:autoSpaceDE w:val="0"/>
        <w:autoSpaceDN w:val="0"/>
        <w:adjustRightInd w:val="0"/>
        <w:rPr>
          <w:rFonts w:ascii="Arial" w:hAnsi="Arial" w:cs="Arial"/>
          <w:lang w:val="es-MX"/>
        </w:rPr>
      </w:pPr>
      <w:r>
        <w:rPr>
          <w:rFonts w:ascii="Arial" w:hAnsi="Arial" w:cs="Arial"/>
          <w:lang w:val="es-MX"/>
        </w:rPr>
        <w:t>Utiliza el programa que se realizó en clase para implementar y probar el funcionamiento de los árboles binarios de búsqueda insertando datos enteros de un archivo texto, para implementar los siguientes casos. Usando la implementación de cada caso, responde a la pregunta que se anexa. Copia el código que implementaste en cada caso.</w:t>
      </w:r>
    </w:p>
    <w:p w:rsidR="00F21AE8" w:rsidRDefault="00F21AE8" w:rsidP="00F21AE8">
      <w:pPr>
        <w:pStyle w:val="ListParagraph"/>
        <w:autoSpaceDE w:val="0"/>
        <w:autoSpaceDN w:val="0"/>
        <w:adjustRightInd w:val="0"/>
        <w:ind w:left="360"/>
        <w:rPr>
          <w:rFonts w:ascii="Arial" w:hAnsi="Arial" w:cs="Arial"/>
          <w:lang w:val="es-MX"/>
        </w:rPr>
      </w:pPr>
    </w:p>
    <w:p w:rsidR="00113A70" w:rsidRDefault="00113A70" w:rsidP="00F21AE8">
      <w:pPr>
        <w:pStyle w:val="ListParagraph"/>
        <w:numPr>
          <w:ilvl w:val="1"/>
          <w:numId w:val="16"/>
        </w:numPr>
        <w:autoSpaceDE w:val="0"/>
        <w:autoSpaceDN w:val="0"/>
        <w:adjustRightInd w:val="0"/>
        <w:rPr>
          <w:rFonts w:ascii="Arial" w:hAnsi="Arial" w:cs="Arial"/>
          <w:lang w:val="es-MX"/>
        </w:rPr>
      </w:pPr>
      <w:r>
        <w:rPr>
          <w:rFonts w:ascii="Arial" w:hAnsi="Arial" w:cs="Arial"/>
          <w:lang w:val="es-MX"/>
        </w:rPr>
        <w:t>Contar cuántos nodos padre tiene el árbol.</w:t>
      </w:r>
    </w:p>
    <w:p w:rsidR="00113A70" w:rsidRDefault="00113A70" w:rsidP="00113A70">
      <w:pPr>
        <w:pStyle w:val="ListParagraph"/>
        <w:autoSpaceDE w:val="0"/>
        <w:autoSpaceDN w:val="0"/>
        <w:adjustRightInd w:val="0"/>
        <w:ind w:left="1080"/>
        <w:rPr>
          <w:rFonts w:ascii="Arial" w:hAnsi="Arial" w:cs="Arial"/>
          <w:lang w:val="es-MX"/>
        </w:rPr>
      </w:pPr>
      <w:r>
        <w:rPr>
          <w:rFonts w:ascii="Arial" w:hAnsi="Arial" w:cs="Arial"/>
          <w:lang w:val="es-MX"/>
        </w:rPr>
        <w:t>¿Cuántos nodos padre tiene el árbol?</w:t>
      </w:r>
    </w:p>
    <w:p w:rsidR="00BF5C6E" w:rsidRDefault="00BF5C6E" w:rsidP="00113A70">
      <w:pPr>
        <w:pStyle w:val="ListParagraph"/>
        <w:autoSpaceDE w:val="0"/>
        <w:autoSpaceDN w:val="0"/>
        <w:adjustRightInd w:val="0"/>
        <w:ind w:left="1080"/>
        <w:rPr>
          <w:rFonts w:ascii="Arial" w:hAnsi="Arial" w:cs="Arial"/>
          <w:lang w:val="es-MX"/>
        </w:rPr>
      </w:pPr>
      <w:r>
        <w:rPr>
          <w:rFonts w:ascii="Arial" w:hAnsi="Arial" w:cs="Arial"/>
          <w:lang w:val="es-MX"/>
        </w:rPr>
        <w:t xml:space="preserve">¿Cuántos nodos padre </w:t>
      </w:r>
      <w:proofErr w:type="gramStart"/>
      <w:r>
        <w:rPr>
          <w:rFonts w:ascii="Arial" w:hAnsi="Arial" w:cs="Arial"/>
          <w:lang w:val="es-MX"/>
        </w:rPr>
        <w:t>tiene</w:t>
      </w:r>
      <w:proofErr w:type="gramEnd"/>
      <w:r>
        <w:rPr>
          <w:rFonts w:ascii="Arial" w:hAnsi="Arial" w:cs="Arial"/>
          <w:lang w:val="es-MX"/>
        </w:rPr>
        <w:t xml:space="preserve"> el subárbol derecho del nodo raíz?</w:t>
      </w:r>
    </w:p>
    <w:p w:rsidR="00113A70" w:rsidRDefault="00113A70" w:rsidP="00113A70">
      <w:pPr>
        <w:pStyle w:val="ListParagraph"/>
        <w:autoSpaceDE w:val="0"/>
        <w:autoSpaceDN w:val="0"/>
        <w:adjustRightInd w:val="0"/>
        <w:ind w:left="1080"/>
        <w:rPr>
          <w:rFonts w:ascii="Arial" w:hAnsi="Arial" w:cs="Arial"/>
          <w:lang w:val="es-MX"/>
        </w:rPr>
      </w:pPr>
    </w:p>
    <w:p w:rsidR="00113A70" w:rsidRDefault="00113A70" w:rsidP="00F21AE8">
      <w:pPr>
        <w:pStyle w:val="ListParagraph"/>
        <w:numPr>
          <w:ilvl w:val="1"/>
          <w:numId w:val="16"/>
        </w:numPr>
        <w:autoSpaceDE w:val="0"/>
        <w:autoSpaceDN w:val="0"/>
        <w:adjustRightInd w:val="0"/>
        <w:rPr>
          <w:rFonts w:ascii="Arial" w:hAnsi="Arial" w:cs="Arial"/>
          <w:lang w:val="es-MX"/>
        </w:rPr>
      </w:pPr>
      <w:r>
        <w:rPr>
          <w:rFonts w:ascii="Arial" w:hAnsi="Arial" w:cs="Arial"/>
          <w:lang w:val="es-MX"/>
        </w:rPr>
        <w:t>Encontrar la altura del árbol.</w:t>
      </w:r>
    </w:p>
    <w:p w:rsidR="00113A70" w:rsidRDefault="00113A70" w:rsidP="00113A70">
      <w:pPr>
        <w:pStyle w:val="ListParagraph"/>
        <w:autoSpaceDE w:val="0"/>
        <w:autoSpaceDN w:val="0"/>
        <w:adjustRightInd w:val="0"/>
        <w:ind w:left="1080"/>
        <w:rPr>
          <w:rFonts w:ascii="Arial" w:hAnsi="Arial" w:cs="Arial"/>
          <w:lang w:val="es-MX"/>
        </w:rPr>
      </w:pPr>
      <w:r>
        <w:rPr>
          <w:rFonts w:ascii="Arial" w:hAnsi="Arial" w:cs="Arial"/>
          <w:lang w:val="es-MX"/>
        </w:rPr>
        <w:t>¿Cuál es la altura del árbol?</w:t>
      </w:r>
    </w:p>
    <w:p w:rsidR="00113A70" w:rsidRDefault="00113A70" w:rsidP="00113A70">
      <w:pPr>
        <w:pStyle w:val="ListParagraph"/>
        <w:autoSpaceDE w:val="0"/>
        <w:autoSpaceDN w:val="0"/>
        <w:adjustRightInd w:val="0"/>
        <w:ind w:left="1080"/>
        <w:rPr>
          <w:rFonts w:ascii="Arial" w:hAnsi="Arial" w:cs="Arial"/>
          <w:lang w:val="es-MX"/>
        </w:rPr>
      </w:pPr>
      <w:r>
        <w:rPr>
          <w:rFonts w:ascii="Arial" w:hAnsi="Arial" w:cs="Arial"/>
          <w:lang w:val="es-MX"/>
        </w:rPr>
        <w:t>¿Cuál es la altura del subárbol derecho del nodo raíz?</w:t>
      </w:r>
    </w:p>
    <w:p w:rsidR="00113A70" w:rsidRDefault="00113A70" w:rsidP="00113A70">
      <w:pPr>
        <w:pStyle w:val="ListParagraph"/>
        <w:autoSpaceDE w:val="0"/>
        <w:autoSpaceDN w:val="0"/>
        <w:adjustRightInd w:val="0"/>
        <w:ind w:left="1080"/>
        <w:rPr>
          <w:rFonts w:ascii="Arial" w:hAnsi="Arial" w:cs="Arial"/>
          <w:lang w:val="es-MX"/>
        </w:rPr>
      </w:pPr>
      <w:r>
        <w:rPr>
          <w:rFonts w:ascii="Arial" w:hAnsi="Arial" w:cs="Arial"/>
          <w:lang w:val="es-MX"/>
        </w:rPr>
        <w:t>¿Cuál es la altura del subárbol izquierdo del nodo raíz?</w:t>
      </w:r>
    </w:p>
    <w:p w:rsidR="00113A70" w:rsidRDefault="00113A70" w:rsidP="00113A70">
      <w:pPr>
        <w:pStyle w:val="ListParagraph"/>
        <w:autoSpaceDE w:val="0"/>
        <w:autoSpaceDN w:val="0"/>
        <w:adjustRightInd w:val="0"/>
        <w:ind w:left="1080"/>
        <w:rPr>
          <w:rFonts w:ascii="Arial" w:hAnsi="Arial" w:cs="Arial"/>
          <w:lang w:val="es-MX"/>
        </w:rPr>
      </w:pPr>
    </w:p>
    <w:p w:rsidR="00113A70" w:rsidRDefault="00113A70" w:rsidP="00F21AE8">
      <w:pPr>
        <w:pStyle w:val="ListParagraph"/>
        <w:numPr>
          <w:ilvl w:val="1"/>
          <w:numId w:val="16"/>
        </w:numPr>
        <w:autoSpaceDE w:val="0"/>
        <w:autoSpaceDN w:val="0"/>
        <w:adjustRightInd w:val="0"/>
        <w:rPr>
          <w:rFonts w:ascii="Arial" w:hAnsi="Arial" w:cs="Arial"/>
          <w:lang w:val="es-MX"/>
        </w:rPr>
      </w:pPr>
      <w:r>
        <w:rPr>
          <w:rFonts w:ascii="Arial" w:hAnsi="Arial" w:cs="Arial"/>
          <w:lang w:val="es-MX"/>
        </w:rPr>
        <w:t>Encontrar el promedio de los datos que están en el árbol.</w:t>
      </w:r>
    </w:p>
    <w:p w:rsidR="00BF5C6E" w:rsidRDefault="00BF5C6E" w:rsidP="00BF5C6E">
      <w:pPr>
        <w:pStyle w:val="ListParagraph"/>
        <w:autoSpaceDE w:val="0"/>
        <w:autoSpaceDN w:val="0"/>
        <w:adjustRightInd w:val="0"/>
        <w:ind w:left="1080"/>
        <w:rPr>
          <w:rFonts w:ascii="Arial" w:hAnsi="Arial" w:cs="Arial"/>
          <w:lang w:val="es-MX"/>
        </w:rPr>
      </w:pPr>
      <w:r>
        <w:rPr>
          <w:rFonts w:ascii="Arial" w:hAnsi="Arial" w:cs="Arial"/>
          <w:lang w:val="es-MX"/>
        </w:rPr>
        <w:t>¿Cuál es el promedio de todos los datos del árbol?</w:t>
      </w:r>
    </w:p>
    <w:p w:rsidR="00BF5C6E" w:rsidRDefault="00BF5C6E" w:rsidP="00BF5C6E">
      <w:pPr>
        <w:pStyle w:val="ListParagraph"/>
        <w:autoSpaceDE w:val="0"/>
        <w:autoSpaceDN w:val="0"/>
        <w:adjustRightInd w:val="0"/>
        <w:ind w:left="1080"/>
        <w:rPr>
          <w:rFonts w:ascii="Arial" w:hAnsi="Arial" w:cs="Arial"/>
          <w:lang w:val="es-MX"/>
        </w:rPr>
      </w:pPr>
      <w:r>
        <w:rPr>
          <w:rFonts w:ascii="Arial" w:hAnsi="Arial" w:cs="Arial"/>
          <w:lang w:val="es-MX"/>
        </w:rPr>
        <w:t>¿Cuál es el promedio de todos los datos del subárbol izquierdo del nodo raíz?</w:t>
      </w:r>
    </w:p>
    <w:p w:rsidR="00BF5C6E" w:rsidRDefault="00BF5C6E" w:rsidP="00BF5C6E">
      <w:pPr>
        <w:pStyle w:val="ListParagraph"/>
        <w:autoSpaceDE w:val="0"/>
        <w:autoSpaceDN w:val="0"/>
        <w:adjustRightInd w:val="0"/>
        <w:ind w:left="1080"/>
        <w:rPr>
          <w:rFonts w:ascii="Arial" w:hAnsi="Arial" w:cs="Arial"/>
          <w:lang w:val="es-MX"/>
        </w:rPr>
      </w:pPr>
    </w:p>
    <w:p w:rsidR="00113A70" w:rsidRDefault="00BF5C6E" w:rsidP="00F21AE8">
      <w:pPr>
        <w:pStyle w:val="ListParagraph"/>
        <w:numPr>
          <w:ilvl w:val="1"/>
          <w:numId w:val="16"/>
        </w:numPr>
        <w:autoSpaceDE w:val="0"/>
        <w:autoSpaceDN w:val="0"/>
        <w:adjustRightInd w:val="0"/>
        <w:rPr>
          <w:rFonts w:ascii="Arial" w:hAnsi="Arial" w:cs="Arial"/>
          <w:lang w:val="es-MX"/>
        </w:rPr>
      </w:pPr>
      <w:r>
        <w:rPr>
          <w:rFonts w:ascii="Arial" w:hAnsi="Arial" w:cs="Arial"/>
          <w:lang w:val="es-MX"/>
        </w:rPr>
        <w:t>Implementar recursivamente el método que sirve para verificar si un dato existe o no en el árbol.</w:t>
      </w:r>
    </w:p>
    <w:p w:rsidR="00BF5C6E" w:rsidRPr="00BF5C6E" w:rsidRDefault="00BF5C6E" w:rsidP="00BF5C6E">
      <w:pPr>
        <w:pStyle w:val="ListParagraph"/>
        <w:autoSpaceDE w:val="0"/>
        <w:autoSpaceDN w:val="0"/>
        <w:adjustRightInd w:val="0"/>
        <w:ind w:left="1080"/>
        <w:rPr>
          <w:rFonts w:ascii="Arial" w:hAnsi="Arial" w:cs="Arial"/>
          <w:i/>
          <w:lang w:val="es-MX"/>
        </w:rPr>
      </w:pPr>
      <w:r w:rsidRPr="00BF5C6E">
        <w:rPr>
          <w:rFonts w:ascii="Arial" w:hAnsi="Arial" w:cs="Arial"/>
          <w:i/>
          <w:lang w:val="es-MX"/>
        </w:rPr>
        <w:t>Probar el programa de aplicación que ya se tenía y deberá funcionar idénticamente.</w:t>
      </w:r>
    </w:p>
    <w:p w:rsidR="00BF5C6E" w:rsidRDefault="00BF5C6E" w:rsidP="00BF5C6E">
      <w:pPr>
        <w:pStyle w:val="ListParagraph"/>
        <w:autoSpaceDE w:val="0"/>
        <w:autoSpaceDN w:val="0"/>
        <w:adjustRightInd w:val="0"/>
        <w:ind w:left="1080"/>
        <w:rPr>
          <w:rFonts w:ascii="Arial" w:hAnsi="Arial" w:cs="Arial"/>
          <w:lang w:val="es-MX"/>
        </w:rPr>
      </w:pPr>
    </w:p>
    <w:p w:rsidR="00BF5C6E" w:rsidRDefault="00BF5C6E" w:rsidP="00F21AE8">
      <w:pPr>
        <w:pStyle w:val="ListParagraph"/>
        <w:numPr>
          <w:ilvl w:val="1"/>
          <w:numId w:val="16"/>
        </w:numPr>
        <w:autoSpaceDE w:val="0"/>
        <w:autoSpaceDN w:val="0"/>
        <w:adjustRightInd w:val="0"/>
        <w:rPr>
          <w:rFonts w:ascii="Arial" w:hAnsi="Arial" w:cs="Arial"/>
          <w:lang w:val="es-MX"/>
        </w:rPr>
      </w:pPr>
      <w:r>
        <w:rPr>
          <w:rFonts w:ascii="Arial" w:hAnsi="Arial" w:cs="Arial"/>
          <w:lang w:val="es-MX"/>
        </w:rPr>
        <w:t>Implementar recursivamente el método que sirve para insertar un nodo en el árbol.</w:t>
      </w:r>
    </w:p>
    <w:p w:rsidR="00BF5C6E" w:rsidRPr="00BF5C6E" w:rsidRDefault="00BF5C6E" w:rsidP="00BF5C6E">
      <w:pPr>
        <w:pStyle w:val="ListParagraph"/>
        <w:autoSpaceDE w:val="0"/>
        <w:autoSpaceDN w:val="0"/>
        <w:adjustRightInd w:val="0"/>
        <w:ind w:left="732" w:firstLine="348"/>
        <w:rPr>
          <w:rFonts w:ascii="Arial" w:hAnsi="Arial" w:cs="Arial"/>
          <w:i/>
          <w:lang w:val="es-MX"/>
        </w:rPr>
      </w:pPr>
      <w:r w:rsidRPr="00BF5C6E">
        <w:rPr>
          <w:rFonts w:ascii="Arial" w:hAnsi="Arial" w:cs="Arial"/>
          <w:i/>
          <w:lang w:val="es-MX"/>
        </w:rPr>
        <w:t>Probar el programa de aplicación que ya se tenía y deberá funcionar idénticamente.</w:t>
      </w:r>
    </w:p>
    <w:p w:rsidR="00BF5C6E" w:rsidRPr="00BF5C6E" w:rsidRDefault="00BF5C6E" w:rsidP="00BF5C6E">
      <w:pPr>
        <w:autoSpaceDE w:val="0"/>
        <w:autoSpaceDN w:val="0"/>
        <w:adjustRightInd w:val="0"/>
        <w:rPr>
          <w:rFonts w:ascii="Arial" w:hAnsi="Arial" w:cs="Arial"/>
          <w:lang w:val="es-MX"/>
        </w:rPr>
      </w:pPr>
    </w:p>
    <w:p w:rsidR="00F21AE8" w:rsidRDefault="00F21AE8" w:rsidP="00F21AE8">
      <w:pPr>
        <w:pStyle w:val="ListParagraph"/>
        <w:autoSpaceDE w:val="0"/>
        <w:autoSpaceDN w:val="0"/>
        <w:adjustRightInd w:val="0"/>
        <w:ind w:left="360"/>
        <w:rPr>
          <w:rFonts w:ascii="Arial" w:hAnsi="Arial" w:cs="Arial"/>
          <w:lang w:val="es-MX"/>
        </w:rPr>
      </w:pPr>
    </w:p>
    <w:p w:rsidR="00BF5C6E" w:rsidRDefault="00BF5C6E" w:rsidP="00BF5C6E">
      <w:pPr>
        <w:pStyle w:val="ListParagraph"/>
        <w:numPr>
          <w:ilvl w:val="0"/>
          <w:numId w:val="16"/>
        </w:num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Cs w:val="24"/>
          <w:lang w:val="es-MX"/>
        </w:rPr>
      </w:pPr>
      <w:r w:rsidRPr="00BF5C6E">
        <w:rPr>
          <w:rFonts w:ascii="Arial" w:hAnsi="Arial" w:cs="Arial"/>
          <w:bCs/>
          <w:color w:val="000000"/>
          <w:szCs w:val="24"/>
          <w:lang w:val="es-MX"/>
        </w:rPr>
        <w:t xml:space="preserve">Genera una nueva versión de la clase ABB en un </w:t>
      </w:r>
      <w:r>
        <w:rPr>
          <w:rFonts w:ascii="Arial" w:hAnsi="Arial" w:cs="Arial"/>
          <w:bCs/>
          <w:color w:val="000000"/>
          <w:szCs w:val="24"/>
          <w:lang w:val="es-MX"/>
        </w:rPr>
        <w:t>nuevo archivo.</w:t>
      </w:r>
      <w:r w:rsidRPr="00BF5C6E">
        <w:rPr>
          <w:rFonts w:ascii="Arial" w:hAnsi="Arial" w:cs="Arial"/>
          <w:bCs/>
          <w:color w:val="000000"/>
          <w:szCs w:val="24"/>
          <w:lang w:val="es-MX"/>
        </w:rPr>
        <w:t xml:space="preserve"> Este tipo de árbol permitirá la inserción de llaves repetidas, por lo que sus nodos además de guardar la información correspondiente, tendrán un contador de las veces que se ha insertado esa llave en el árbol. Considera sólo la implementación de la operación de inserción, el destructor y una operación que permita desplegar en pantalla en forma ordenada de menor a mayor todos los datos que tiene el árbol considerando a todos los repetidos. Para probar esto, crea un programa de aplicación que sirva para leer del archivo los datos, que se carguen en un ABB y que posteriormente se mande desplegar la información en forma ordenada.</w:t>
      </w:r>
    </w:p>
    <w:p w:rsidR="00A57B15" w:rsidRDefault="00A57B15" w:rsidP="00A57B15">
      <w:pPr>
        <w:pStyle w:val="ListParagraph"/>
        <w:tabs>
          <w:tab w:val="left" w:pos="0"/>
          <w:tab w:val="left" w:pos="720"/>
          <w:tab w:val="left" w:pos="1440"/>
          <w:tab w:val="left" w:pos="2160"/>
          <w:tab w:val="left" w:pos="2880"/>
          <w:tab w:val="left" w:pos="3600"/>
          <w:tab w:val="left" w:pos="4320"/>
        </w:tabs>
        <w:autoSpaceDE w:val="0"/>
        <w:autoSpaceDN w:val="0"/>
        <w:adjustRightInd w:val="0"/>
        <w:spacing w:line="240" w:lineRule="atLeast"/>
        <w:ind w:left="360"/>
        <w:rPr>
          <w:rFonts w:ascii="Arial" w:hAnsi="Arial" w:cs="Arial"/>
          <w:bCs/>
          <w:color w:val="000000"/>
          <w:szCs w:val="24"/>
          <w:lang w:val="es-MX"/>
        </w:rPr>
      </w:pPr>
    </w:p>
    <w:p w:rsidR="00A57B15" w:rsidRDefault="00A57B15" w:rsidP="00BF5C6E">
      <w:pPr>
        <w:pStyle w:val="ListParagraph"/>
        <w:numPr>
          <w:ilvl w:val="0"/>
          <w:numId w:val="16"/>
        </w:num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Cs w:val="24"/>
          <w:lang w:val="es-MX"/>
        </w:rPr>
      </w:pPr>
      <w:r>
        <w:rPr>
          <w:rFonts w:ascii="Arial" w:hAnsi="Arial" w:cs="Arial"/>
          <w:bCs/>
          <w:color w:val="000000"/>
          <w:szCs w:val="24"/>
          <w:lang w:val="es-MX"/>
        </w:rPr>
        <w:t>Modifica el programa del punto anterior, para que el usuario pueda insertar tantos datos como desee desde teclado. El programa también deberá modificarse para guardar el árbol modificado de nuevo en el archivo, pero conteniendo ahora los datos insertados por el usuario. El árbol deberá guardarse de tal manera que al cargarse de nuevo a memoria, tenga la misma forma.</w:t>
      </w:r>
    </w:p>
    <w:p w:rsidR="00A57B15" w:rsidRPr="00A57B15" w:rsidRDefault="00A57B15" w:rsidP="00A57B15">
      <w:pPr>
        <w:pStyle w:val="ListParagraph"/>
        <w:rPr>
          <w:rFonts w:ascii="Arial" w:hAnsi="Arial" w:cs="Arial"/>
          <w:bCs/>
          <w:color w:val="000000"/>
          <w:szCs w:val="24"/>
          <w:lang w:val="es-MX"/>
        </w:rPr>
      </w:pPr>
    </w:p>
    <w:p w:rsidR="00A57B15" w:rsidRPr="00A57B15" w:rsidRDefault="00A57B15" w:rsidP="00A57B15">
      <w:pPr>
        <w:pStyle w:val="ListParagraph"/>
        <w:numPr>
          <w:ilvl w:val="0"/>
          <w:numId w:val="16"/>
        </w:num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Cs/>
          <w:color w:val="000000"/>
          <w:szCs w:val="24"/>
          <w:lang w:val="es-MX"/>
        </w:rPr>
      </w:pPr>
      <w:r w:rsidRPr="00A57B15">
        <w:rPr>
          <w:rFonts w:ascii="Arial" w:hAnsi="Arial" w:cs="Arial"/>
          <w:bCs/>
          <w:color w:val="000000"/>
          <w:szCs w:val="24"/>
          <w:lang w:val="es-MX"/>
        </w:rPr>
        <w:t xml:space="preserve">Revisa la página </w:t>
      </w:r>
      <w:hyperlink r:id="rId6" w:history="1">
        <w:r w:rsidRPr="00A57B15">
          <w:rPr>
            <w:rStyle w:val="Hyperlink"/>
            <w:lang w:val="es-MX"/>
          </w:rPr>
          <w:t>http://en.wikipedia.org/wiki/Binary_tree</w:t>
        </w:r>
      </w:hyperlink>
      <w:r w:rsidRPr="00A57B15">
        <w:rPr>
          <w:lang w:val="es-MX"/>
        </w:rPr>
        <w:t xml:space="preserve"> </w:t>
      </w:r>
      <w:r w:rsidRPr="00A57B15">
        <w:rPr>
          <w:rFonts w:ascii="Arial" w:hAnsi="Arial" w:cs="Arial"/>
          <w:bCs/>
          <w:color w:val="000000"/>
          <w:szCs w:val="24"/>
          <w:lang w:val="es-MX"/>
        </w:rPr>
        <w:t xml:space="preserve"> </w:t>
      </w:r>
      <w:r>
        <w:rPr>
          <w:rFonts w:ascii="Arial" w:hAnsi="Arial" w:cs="Arial"/>
          <w:bCs/>
          <w:color w:val="000000"/>
          <w:szCs w:val="24"/>
          <w:lang w:val="es-MX"/>
        </w:rPr>
        <w:t xml:space="preserve">y </w:t>
      </w:r>
      <w:r w:rsidRPr="00A57B15">
        <w:rPr>
          <w:rFonts w:ascii="Arial" w:hAnsi="Arial" w:cs="Arial"/>
          <w:bCs/>
          <w:color w:val="000000"/>
          <w:szCs w:val="24"/>
          <w:lang w:val="es-MX"/>
        </w:rPr>
        <w:t xml:space="preserve">navega un poco en la información que encuentres en ella. </w:t>
      </w:r>
      <w:r>
        <w:rPr>
          <w:rFonts w:ascii="Arial" w:hAnsi="Arial" w:cs="Arial"/>
          <w:bCs/>
          <w:color w:val="000000"/>
          <w:szCs w:val="24"/>
          <w:lang w:val="es-MX"/>
        </w:rPr>
        <w:t xml:space="preserve">En particular, revisa la tabla que se encuentra al final de la página en donde podrás observar la gran cantidad de tipos de árboles que existen. Investiga con mayor detalle a los árboles </w:t>
      </w:r>
      <w:proofErr w:type="spellStart"/>
      <w:r>
        <w:rPr>
          <w:rFonts w:ascii="Arial" w:hAnsi="Arial" w:cs="Arial"/>
          <w:bCs/>
          <w:color w:val="000000"/>
          <w:szCs w:val="24"/>
          <w:lang w:val="es-MX"/>
        </w:rPr>
        <w:t>autobalanceados</w:t>
      </w:r>
      <w:proofErr w:type="spellEnd"/>
      <w:r>
        <w:rPr>
          <w:rFonts w:ascii="Arial" w:hAnsi="Arial" w:cs="Arial"/>
          <w:bCs/>
          <w:color w:val="000000"/>
          <w:szCs w:val="24"/>
          <w:lang w:val="es-MX"/>
        </w:rPr>
        <w:t>. Realiza un reporte de a lo más 300 palabras en el que expreses tus hallazgos importantes.</w:t>
      </w:r>
    </w:p>
    <w:p w:rsidR="00A57B15" w:rsidRPr="00BF5C6E" w:rsidRDefault="00A57B15" w:rsidP="00A57B15">
      <w:pPr>
        <w:pStyle w:val="ListParagraph"/>
        <w:tabs>
          <w:tab w:val="left" w:pos="0"/>
          <w:tab w:val="left" w:pos="720"/>
          <w:tab w:val="left" w:pos="1440"/>
          <w:tab w:val="left" w:pos="2160"/>
          <w:tab w:val="left" w:pos="2880"/>
          <w:tab w:val="left" w:pos="3600"/>
          <w:tab w:val="left" w:pos="4320"/>
        </w:tabs>
        <w:autoSpaceDE w:val="0"/>
        <w:autoSpaceDN w:val="0"/>
        <w:adjustRightInd w:val="0"/>
        <w:spacing w:line="240" w:lineRule="atLeast"/>
        <w:ind w:left="360"/>
        <w:rPr>
          <w:rFonts w:ascii="Arial" w:hAnsi="Arial" w:cs="Arial"/>
          <w:bCs/>
          <w:color w:val="000000"/>
          <w:szCs w:val="24"/>
          <w:lang w:val="es-MX"/>
        </w:rPr>
      </w:pPr>
    </w:p>
    <w:p w:rsidR="00F21AE8" w:rsidRDefault="00F21AE8" w:rsidP="00BF5C6E">
      <w:pPr>
        <w:pStyle w:val="ListParagraph"/>
        <w:autoSpaceDE w:val="0"/>
        <w:autoSpaceDN w:val="0"/>
        <w:adjustRightInd w:val="0"/>
        <w:ind w:left="360"/>
        <w:rPr>
          <w:rFonts w:ascii="Arial" w:hAnsi="Arial" w:cs="Arial"/>
          <w:lang w:val="es-MX"/>
        </w:rPr>
      </w:pPr>
    </w:p>
    <w:p w:rsidR="00A57B15" w:rsidRPr="00BF5C6E" w:rsidRDefault="00A57B15" w:rsidP="00BF5C6E">
      <w:pPr>
        <w:pStyle w:val="ListParagraph"/>
        <w:autoSpaceDE w:val="0"/>
        <w:autoSpaceDN w:val="0"/>
        <w:adjustRightInd w:val="0"/>
        <w:ind w:left="360"/>
        <w:rPr>
          <w:rFonts w:ascii="Arial" w:hAnsi="Arial" w:cs="Arial"/>
          <w:lang w:val="es-MX"/>
        </w:rPr>
      </w:pPr>
    </w:p>
    <w:sectPr w:rsidR="00A57B15" w:rsidRPr="00BF5C6E" w:rsidSect="00EE1A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5"/>
    <w:multiLevelType w:val="singleLevel"/>
    <w:tmpl w:val="00000000"/>
    <w:lvl w:ilvl="0">
      <w:start w:val="1"/>
      <w:numFmt w:val="lowerLetter"/>
      <w:lvlText w:val="%1)"/>
      <w:legacy w:legacy="1" w:legacySpace="0" w:legacyIndent="260"/>
      <w:lvlJc w:val="left"/>
      <w:pPr>
        <w:ind w:left="260" w:hanging="260"/>
      </w:pPr>
    </w:lvl>
  </w:abstractNum>
  <w:abstractNum w:abstractNumId="1">
    <w:nsid w:val="00000026"/>
    <w:multiLevelType w:val="singleLevel"/>
    <w:tmpl w:val="00000000"/>
    <w:lvl w:ilvl="0">
      <w:start w:val="7"/>
      <w:numFmt w:val="lowerLetter"/>
      <w:lvlText w:val="%1)"/>
      <w:legacy w:legacy="1" w:legacySpace="0" w:legacyIndent="260"/>
      <w:lvlJc w:val="left"/>
      <w:pPr>
        <w:ind w:left="260" w:hanging="260"/>
      </w:pPr>
    </w:lvl>
  </w:abstractNum>
  <w:abstractNum w:abstractNumId="2">
    <w:nsid w:val="00000028"/>
    <w:multiLevelType w:val="singleLevel"/>
    <w:tmpl w:val="00000000"/>
    <w:lvl w:ilvl="0">
      <w:start w:val="1"/>
      <w:numFmt w:val="lowerLetter"/>
      <w:lvlText w:val="%1)"/>
      <w:legacy w:legacy="1" w:legacySpace="0" w:legacyIndent="360"/>
      <w:lvlJc w:val="left"/>
      <w:pPr>
        <w:ind w:left="360" w:hanging="360"/>
      </w:pPr>
    </w:lvl>
  </w:abstractNum>
  <w:abstractNum w:abstractNumId="3">
    <w:nsid w:val="00000029"/>
    <w:multiLevelType w:val="singleLevel"/>
    <w:tmpl w:val="00000000"/>
    <w:lvl w:ilvl="0">
      <w:start w:val="1"/>
      <w:numFmt w:val="lowerRoman"/>
      <w:lvlText w:val="%1)"/>
      <w:legacy w:legacy="1" w:legacySpace="0" w:legacyIndent="360"/>
      <w:lvlJc w:val="left"/>
      <w:pPr>
        <w:ind w:left="810" w:hanging="360"/>
      </w:pPr>
    </w:lvl>
  </w:abstractNum>
  <w:abstractNum w:abstractNumId="4">
    <w:nsid w:val="084851EB"/>
    <w:multiLevelType w:val="hybridMultilevel"/>
    <w:tmpl w:val="8AA43AEE"/>
    <w:lvl w:ilvl="0" w:tplc="080A000F">
      <w:start w:val="1"/>
      <w:numFmt w:val="decimal"/>
      <w:lvlText w:val="%1."/>
      <w:lvlJc w:val="left"/>
      <w:pPr>
        <w:ind w:left="360" w:hanging="360"/>
      </w:pPr>
      <w:rPr>
        <w:rFonts w:hint="default"/>
      </w:rPr>
    </w:lvl>
    <w:lvl w:ilvl="1" w:tplc="502C2B9C">
      <w:start w:val="1"/>
      <w:numFmt w:val="lowerLetter"/>
      <w:lvlText w:val="%2)"/>
      <w:lvlJc w:val="left"/>
      <w:pPr>
        <w:ind w:left="1080" w:hanging="36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19452B93"/>
    <w:multiLevelType w:val="hybridMultilevel"/>
    <w:tmpl w:val="DB8C2D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DEF6901"/>
    <w:multiLevelType w:val="hybridMultilevel"/>
    <w:tmpl w:val="11961D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DBA207A"/>
    <w:multiLevelType w:val="hybridMultilevel"/>
    <w:tmpl w:val="A37C65C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57C0391A"/>
    <w:multiLevelType w:val="hybridMultilevel"/>
    <w:tmpl w:val="9E3E2344"/>
    <w:lvl w:ilvl="0" w:tplc="2EA48DC0">
      <w:start w:val="1"/>
      <w:numFmt w:val="decimal"/>
      <w:lvlText w:val="%1."/>
      <w:lvlJc w:val="left"/>
      <w:pPr>
        <w:tabs>
          <w:tab w:val="num" w:pos="720"/>
        </w:tabs>
        <w:ind w:left="720" w:hanging="360"/>
      </w:pPr>
    </w:lvl>
    <w:lvl w:ilvl="1" w:tplc="8396A394" w:tentative="1">
      <w:start w:val="1"/>
      <w:numFmt w:val="decimal"/>
      <w:lvlText w:val="%2."/>
      <w:lvlJc w:val="left"/>
      <w:pPr>
        <w:tabs>
          <w:tab w:val="num" w:pos="1440"/>
        </w:tabs>
        <w:ind w:left="1440" w:hanging="360"/>
      </w:pPr>
    </w:lvl>
    <w:lvl w:ilvl="2" w:tplc="E4B81FF2" w:tentative="1">
      <w:start w:val="1"/>
      <w:numFmt w:val="decimal"/>
      <w:lvlText w:val="%3."/>
      <w:lvlJc w:val="left"/>
      <w:pPr>
        <w:tabs>
          <w:tab w:val="num" w:pos="2160"/>
        </w:tabs>
        <w:ind w:left="2160" w:hanging="360"/>
      </w:pPr>
    </w:lvl>
    <w:lvl w:ilvl="3" w:tplc="E9AC142E" w:tentative="1">
      <w:start w:val="1"/>
      <w:numFmt w:val="decimal"/>
      <w:lvlText w:val="%4."/>
      <w:lvlJc w:val="left"/>
      <w:pPr>
        <w:tabs>
          <w:tab w:val="num" w:pos="2880"/>
        </w:tabs>
        <w:ind w:left="2880" w:hanging="360"/>
      </w:pPr>
    </w:lvl>
    <w:lvl w:ilvl="4" w:tplc="98047EA2" w:tentative="1">
      <w:start w:val="1"/>
      <w:numFmt w:val="decimal"/>
      <w:lvlText w:val="%5."/>
      <w:lvlJc w:val="left"/>
      <w:pPr>
        <w:tabs>
          <w:tab w:val="num" w:pos="3600"/>
        </w:tabs>
        <w:ind w:left="3600" w:hanging="360"/>
      </w:pPr>
    </w:lvl>
    <w:lvl w:ilvl="5" w:tplc="9EBAF2C8" w:tentative="1">
      <w:start w:val="1"/>
      <w:numFmt w:val="decimal"/>
      <w:lvlText w:val="%6."/>
      <w:lvlJc w:val="left"/>
      <w:pPr>
        <w:tabs>
          <w:tab w:val="num" w:pos="4320"/>
        </w:tabs>
        <w:ind w:left="4320" w:hanging="360"/>
      </w:pPr>
    </w:lvl>
    <w:lvl w:ilvl="6" w:tplc="856AB7C6" w:tentative="1">
      <w:start w:val="1"/>
      <w:numFmt w:val="decimal"/>
      <w:lvlText w:val="%7."/>
      <w:lvlJc w:val="left"/>
      <w:pPr>
        <w:tabs>
          <w:tab w:val="num" w:pos="5040"/>
        </w:tabs>
        <w:ind w:left="5040" w:hanging="360"/>
      </w:pPr>
    </w:lvl>
    <w:lvl w:ilvl="7" w:tplc="BA001016" w:tentative="1">
      <w:start w:val="1"/>
      <w:numFmt w:val="decimal"/>
      <w:lvlText w:val="%8."/>
      <w:lvlJc w:val="left"/>
      <w:pPr>
        <w:tabs>
          <w:tab w:val="num" w:pos="5760"/>
        </w:tabs>
        <w:ind w:left="5760" w:hanging="360"/>
      </w:pPr>
    </w:lvl>
    <w:lvl w:ilvl="8" w:tplc="6722E514" w:tentative="1">
      <w:start w:val="1"/>
      <w:numFmt w:val="decimal"/>
      <w:lvlText w:val="%9."/>
      <w:lvlJc w:val="left"/>
      <w:pPr>
        <w:tabs>
          <w:tab w:val="num" w:pos="6480"/>
        </w:tabs>
        <w:ind w:left="6480" w:hanging="360"/>
      </w:pPr>
    </w:lvl>
  </w:abstractNum>
  <w:abstractNum w:abstractNumId="9">
    <w:nsid w:val="614443CA"/>
    <w:multiLevelType w:val="hybridMultilevel"/>
    <w:tmpl w:val="D8CA5E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0"/>
    <w:lvlOverride w:ilvl="0">
      <w:lvl w:ilvl="0">
        <w:start w:val="1"/>
        <w:numFmt w:val="lowerLetter"/>
        <w:lvlText w:val="%1)"/>
        <w:legacy w:legacy="1" w:legacySpace="0" w:legacyIndent="260"/>
        <w:lvlJc w:val="left"/>
        <w:pPr>
          <w:ind w:left="260" w:hanging="260"/>
        </w:pPr>
      </w:lvl>
    </w:lvlOverride>
  </w:num>
  <w:num w:numId="4">
    <w:abstractNumId w:val="0"/>
    <w:lvlOverride w:ilvl="0">
      <w:lvl w:ilvl="0">
        <w:start w:val="1"/>
        <w:numFmt w:val="lowerLetter"/>
        <w:lvlText w:val="%1)"/>
        <w:legacy w:legacy="1" w:legacySpace="0" w:legacyIndent="260"/>
        <w:lvlJc w:val="left"/>
        <w:pPr>
          <w:ind w:left="260" w:hanging="260"/>
        </w:pPr>
      </w:lvl>
    </w:lvlOverride>
  </w:num>
  <w:num w:numId="5">
    <w:abstractNumId w:val="0"/>
    <w:lvlOverride w:ilvl="0">
      <w:lvl w:ilvl="0">
        <w:start w:val="1"/>
        <w:numFmt w:val="lowerLetter"/>
        <w:lvlText w:val="%1)"/>
        <w:legacy w:legacy="1" w:legacySpace="0" w:legacyIndent="260"/>
        <w:lvlJc w:val="left"/>
        <w:pPr>
          <w:ind w:left="260" w:hanging="260"/>
        </w:pPr>
      </w:lvl>
    </w:lvlOverride>
  </w:num>
  <w:num w:numId="6">
    <w:abstractNumId w:val="0"/>
    <w:lvlOverride w:ilvl="0">
      <w:lvl w:ilvl="0">
        <w:start w:val="1"/>
        <w:numFmt w:val="lowerLetter"/>
        <w:lvlText w:val="%1)"/>
        <w:legacy w:legacy="1" w:legacySpace="0" w:legacyIndent="260"/>
        <w:lvlJc w:val="left"/>
        <w:pPr>
          <w:ind w:left="260" w:hanging="260"/>
        </w:pPr>
      </w:lvl>
    </w:lvlOverride>
  </w:num>
  <w:num w:numId="7">
    <w:abstractNumId w:val="0"/>
    <w:lvlOverride w:ilvl="0">
      <w:lvl w:ilvl="0">
        <w:start w:val="1"/>
        <w:numFmt w:val="lowerLetter"/>
        <w:lvlText w:val="%1)"/>
        <w:legacy w:legacy="1" w:legacySpace="0" w:legacyIndent="260"/>
        <w:lvlJc w:val="left"/>
        <w:pPr>
          <w:ind w:left="260" w:hanging="260"/>
        </w:pPr>
      </w:lvl>
    </w:lvlOverride>
  </w:num>
  <w:num w:numId="8">
    <w:abstractNumId w:val="1"/>
  </w:num>
  <w:num w:numId="9">
    <w:abstractNumId w:val="1"/>
    <w:lvlOverride w:ilvl="0">
      <w:lvl w:ilvl="0">
        <w:start w:val="7"/>
        <w:numFmt w:val="lowerLetter"/>
        <w:lvlText w:val="%1)"/>
        <w:legacy w:legacy="1" w:legacySpace="0" w:legacyIndent="260"/>
        <w:lvlJc w:val="left"/>
        <w:pPr>
          <w:ind w:left="260" w:hanging="260"/>
        </w:pPr>
      </w:lvl>
    </w:lvlOverride>
  </w:num>
  <w:num w:numId="10">
    <w:abstractNumId w:val="2"/>
  </w:num>
  <w:num w:numId="11">
    <w:abstractNumId w:val="2"/>
    <w:lvlOverride w:ilvl="0">
      <w:lvl w:ilvl="0">
        <w:start w:val="1"/>
        <w:numFmt w:val="lowerLetter"/>
        <w:lvlText w:val="%1)"/>
        <w:legacy w:legacy="1" w:legacySpace="0" w:legacyIndent="360"/>
        <w:lvlJc w:val="left"/>
        <w:pPr>
          <w:ind w:left="360" w:hanging="360"/>
        </w:pPr>
      </w:lvl>
    </w:lvlOverride>
  </w:num>
  <w:num w:numId="12">
    <w:abstractNumId w:val="3"/>
  </w:num>
  <w:num w:numId="13">
    <w:abstractNumId w:val="3"/>
    <w:lvlOverride w:ilvl="0">
      <w:lvl w:ilvl="0">
        <w:start w:val="1"/>
        <w:numFmt w:val="lowerRoman"/>
        <w:lvlText w:val="%1)"/>
        <w:legacy w:legacy="1" w:legacySpace="0" w:legacyIndent="360"/>
        <w:lvlJc w:val="left"/>
        <w:pPr>
          <w:ind w:left="810" w:hanging="360"/>
        </w:pPr>
      </w:lvl>
    </w:lvlOverride>
  </w:num>
  <w:num w:numId="14">
    <w:abstractNumId w:val="3"/>
    <w:lvlOverride w:ilvl="0">
      <w:lvl w:ilvl="0">
        <w:start w:val="1"/>
        <w:numFmt w:val="lowerRoman"/>
        <w:lvlText w:val="%1)"/>
        <w:legacy w:legacy="1" w:legacySpace="0" w:legacyIndent="360"/>
        <w:lvlJc w:val="left"/>
        <w:pPr>
          <w:ind w:left="810" w:hanging="360"/>
        </w:pPr>
      </w:lvl>
    </w:lvlOverride>
  </w:num>
  <w:num w:numId="15">
    <w:abstractNumId w:val="6"/>
  </w:num>
  <w:num w:numId="16">
    <w:abstractNumId w:val="4"/>
  </w:num>
  <w:num w:numId="17">
    <w:abstractNumId w:val="9"/>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51"/>
    <w:rsid w:val="00044119"/>
    <w:rsid w:val="00100046"/>
    <w:rsid w:val="00113A70"/>
    <w:rsid w:val="00245863"/>
    <w:rsid w:val="004D6234"/>
    <w:rsid w:val="00612371"/>
    <w:rsid w:val="00620C51"/>
    <w:rsid w:val="0068721A"/>
    <w:rsid w:val="007666E2"/>
    <w:rsid w:val="0091116F"/>
    <w:rsid w:val="00A57B15"/>
    <w:rsid w:val="00B20759"/>
    <w:rsid w:val="00BB0DDE"/>
    <w:rsid w:val="00BF5C6E"/>
    <w:rsid w:val="00CF5D9E"/>
    <w:rsid w:val="00E4235C"/>
    <w:rsid w:val="00EE1A25"/>
    <w:rsid w:val="00F21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51"/>
    <w:pPr>
      <w:spacing w:after="0" w:line="240" w:lineRule="auto"/>
    </w:pPr>
    <w:rPr>
      <w:rFonts w:ascii="Times New Roman" w:eastAsia="Times New Roman" w:hAnsi="Times New Roman" w:cs="Times New Roman"/>
      <w:sz w:val="20"/>
      <w:szCs w:val="20"/>
      <w:lang w:val="en-US"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51"/>
    <w:pPr>
      <w:ind w:left="720"/>
      <w:contextualSpacing/>
    </w:pPr>
  </w:style>
  <w:style w:type="paragraph" w:styleId="BalloonText">
    <w:name w:val="Balloon Text"/>
    <w:basedOn w:val="Normal"/>
    <w:link w:val="BalloonTextChar"/>
    <w:uiPriority w:val="99"/>
    <w:semiHidden/>
    <w:unhideWhenUsed/>
    <w:rsid w:val="00EE1A25"/>
    <w:rPr>
      <w:rFonts w:ascii="Tahoma" w:hAnsi="Tahoma" w:cs="Tahoma"/>
      <w:sz w:val="16"/>
      <w:szCs w:val="16"/>
    </w:rPr>
  </w:style>
  <w:style w:type="character" w:customStyle="1" w:styleId="BalloonTextChar">
    <w:name w:val="Balloon Text Char"/>
    <w:basedOn w:val="DefaultParagraphFont"/>
    <w:link w:val="BalloonText"/>
    <w:uiPriority w:val="99"/>
    <w:semiHidden/>
    <w:rsid w:val="00EE1A25"/>
    <w:rPr>
      <w:rFonts w:ascii="Tahoma" w:eastAsia="Times New Roman" w:hAnsi="Tahoma" w:cs="Tahoma"/>
      <w:sz w:val="16"/>
      <w:szCs w:val="16"/>
      <w:lang w:val="en-US" w:eastAsia="es-MX"/>
    </w:rPr>
  </w:style>
  <w:style w:type="character" w:styleId="Hyperlink">
    <w:name w:val="Hyperlink"/>
    <w:basedOn w:val="DefaultParagraphFont"/>
    <w:uiPriority w:val="99"/>
    <w:semiHidden/>
    <w:unhideWhenUsed/>
    <w:rsid w:val="00A57B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51"/>
    <w:pPr>
      <w:spacing w:after="0" w:line="240" w:lineRule="auto"/>
    </w:pPr>
    <w:rPr>
      <w:rFonts w:ascii="Times New Roman" w:eastAsia="Times New Roman" w:hAnsi="Times New Roman" w:cs="Times New Roman"/>
      <w:sz w:val="20"/>
      <w:szCs w:val="20"/>
      <w:lang w:val="en-US"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51"/>
    <w:pPr>
      <w:ind w:left="720"/>
      <w:contextualSpacing/>
    </w:pPr>
  </w:style>
  <w:style w:type="paragraph" w:styleId="BalloonText">
    <w:name w:val="Balloon Text"/>
    <w:basedOn w:val="Normal"/>
    <w:link w:val="BalloonTextChar"/>
    <w:uiPriority w:val="99"/>
    <w:semiHidden/>
    <w:unhideWhenUsed/>
    <w:rsid w:val="00EE1A25"/>
    <w:rPr>
      <w:rFonts w:ascii="Tahoma" w:hAnsi="Tahoma" w:cs="Tahoma"/>
      <w:sz w:val="16"/>
      <w:szCs w:val="16"/>
    </w:rPr>
  </w:style>
  <w:style w:type="character" w:customStyle="1" w:styleId="BalloonTextChar">
    <w:name w:val="Balloon Text Char"/>
    <w:basedOn w:val="DefaultParagraphFont"/>
    <w:link w:val="BalloonText"/>
    <w:uiPriority w:val="99"/>
    <w:semiHidden/>
    <w:rsid w:val="00EE1A25"/>
    <w:rPr>
      <w:rFonts w:ascii="Tahoma" w:eastAsia="Times New Roman" w:hAnsi="Tahoma" w:cs="Tahoma"/>
      <w:sz w:val="16"/>
      <w:szCs w:val="16"/>
      <w:lang w:val="en-US" w:eastAsia="es-MX"/>
    </w:rPr>
  </w:style>
  <w:style w:type="character" w:styleId="Hyperlink">
    <w:name w:val="Hyperlink"/>
    <w:basedOn w:val="DefaultParagraphFont"/>
    <w:uiPriority w:val="99"/>
    <w:semiHidden/>
    <w:unhideWhenUsed/>
    <w:rsid w:val="00A57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333862">
      <w:bodyDiv w:val="1"/>
      <w:marLeft w:val="0"/>
      <w:marRight w:val="0"/>
      <w:marTop w:val="0"/>
      <w:marBottom w:val="0"/>
      <w:divBdr>
        <w:top w:val="none" w:sz="0" w:space="0" w:color="auto"/>
        <w:left w:val="none" w:sz="0" w:space="0" w:color="auto"/>
        <w:bottom w:val="none" w:sz="0" w:space="0" w:color="auto"/>
        <w:right w:val="none" w:sz="0" w:space="0" w:color="auto"/>
      </w:divBdr>
      <w:divsChild>
        <w:div w:id="1438528116">
          <w:marLeft w:val="806"/>
          <w:marRight w:val="0"/>
          <w:marTop w:val="115"/>
          <w:marBottom w:val="0"/>
          <w:divBdr>
            <w:top w:val="none" w:sz="0" w:space="0" w:color="auto"/>
            <w:left w:val="none" w:sz="0" w:space="0" w:color="auto"/>
            <w:bottom w:val="none" w:sz="0" w:space="0" w:color="auto"/>
            <w:right w:val="none" w:sz="0" w:space="0" w:color="auto"/>
          </w:divBdr>
        </w:div>
        <w:div w:id="719520603">
          <w:marLeft w:val="806"/>
          <w:marRight w:val="0"/>
          <w:marTop w:val="115"/>
          <w:marBottom w:val="0"/>
          <w:divBdr>
            <w:top w:val="none" w:sz="0" w:space="0" w:color="auto"/>
            <w:left w:val="none" w:sz="0" w:space="0" w:color="auto"/>
            <w:bottom w:val="none" w:sz="0" w:space="0" w:color="auto"/>
            <w:right w:val="none" w:sz="0" w:space="0" w:color="auto"/>
          </w:divBdr>
        </w:div>
        <w:div w:id="1378819595">
          <w:marLeft w:val="806"/>
          <w:marRight w:val="0"/>
          <w:marTop w:val="115"/>
          <w:marBottom w:val="0"/>
          <w:divBdr>
            <w:top w:val="none" w:sz="0" w:space="0" w:color="auto"/>
            <w:left w:val="none" w:sz="0" w:space="0" w:color="auto"/>
            <w:bottom w:val="none" w:sz="0" w:space="0" w:color="auto"/>
            <w:right w:val="none" w:sz="0" w:space="0" w:color="auto"/>
          </w:divBdr>
        </w:div>
        <w:div w:id="457185054">
          <w:marLeft w:val="806"/>
          <w:marRight w:val="0"/>
          <w:marTop w:val="115"/>
          <w:marBottom w:val="0"/>
          <w:divBdr>
            <w:top w:val="none" w:sz="0" w:space="0" w:color="auto"/>
            <w:left w:val="none" w:sz="0" w:space="0" w:color="auto"/>
            <w:bottom w:val="none" w:sz="0" w:space="0" w:color="auto"/>
            <w:right w:val="none" w:sz="0" w:space="0" w:color="auto"/>
          </w:divBdr>
        </w:div>
        <w:div w:id="1487209653">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inary_tre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432</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Instituto Tecnológico de Monterrey</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2013-10-10T13:33:00Z</dcterms:created>
  <dcterms:modified xsi:type="dcterms:W3CDTF">2013-10-10T16:01:00Z</dcterms:modified>
</cp:coreProperties>
</file>